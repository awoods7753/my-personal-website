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B8DA" w14:textId="77777777" w:rsidR="003B3F55" w:rsidRDefault="00501604" w:rsidP="00297C9E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Austin Woods</w:t>
      </w:r>
    </w:p>
    <w:p w14:paraId="06A2296A" w14:textId="58579AF8" w:rsidR="003B3F55" w:rsidRDefault="00501604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Awoods7753@gmail.com</w:t>
      </w:r>
      <w:r w:rsidR="009938E1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9938E1"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 w:rsidR="009938E1"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513-708-9983</w:t>
      </w:r>
      <w:r w:rsidR="009938E1">
        <w:rPr>
          <w:rStyle w:val="sprtr"/>
          <w:rFonts w:ascii="Palatino Linotype" w:eastAsia="Palatino Linotype" w:hAnsi="Palatino Linotype" w:cs="Palatino Linotype"/>
          <w:color w:val="4A4A4A"/>
        </w:rPr>
        <w:t> |</w:t>
      </w:r>
      <w:r w:rsidR="00297C9E">
        <w:rPr>
          <w:rStyle w:val="sprtr"/>
          <w:rFonts w:ascii="Palatino Linotype" w:eastAsia="Palatino Linotype" w:hAnsi="Palatino Linotype" w:cs="Palatino Linotype"/>
          <w:color w:val="4A4A4A"/>
        </w:rPr>
        <w:t> </w:t>
      </w:r>
      <w:r w:rsidR="004A0321">
        <w:rPr>
          <w:rFonts w:ascii="Palatino Linotype" w:eastAsia="Palatino Linotype" w:hAnsi="Palatino Linotype" w:cs="Palatino Linotype"/>
          <w:color w:val="4A4A4A"/>
        </w:rPr>
        <w:t>Lawrenceburg, IN</w:t>
      </w:r>
      <w:r w:rsidR="009938E1">
        <w:rPr>
          <w:rFonts w:ascii="Palatino Linotype" w:eastAsia="Palatino Linotype" w:hAnsi="Palatino Linotype" w:cs="Palatino Linotype"/>
          <w:color w:val="4A4A4A"/>
        </w:rPr>
        <w:t xml:space="preserve"> </w:t>
      </w:r>
    </w:p>
    <w:p w14:paraId="161B6D0D" w14:textId="77777777" w:rsidR="003B3F55" w:rsidRDefault="00501604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Professional </w:t>
      </w:r>
      <w:r w:rsidR="009938E1"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 w:rsidR="009938E1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9938E1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3F55" w:rsidRPr="00F97A4B" w14:paraId="2C1D2B7F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5333F46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MGP of Indiana</w:t>
            </w:r>
          </w:p>
          <w:p w14:paraId="0A0F3913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Security Manager</w:t>
            </w:r>
          </w:p>
          <w:p w14:paraId="050D3CD0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June 2020 - Current</w:t>
            </w:r>
          </w:p>
          <w:p w14:paraId="67E29FCC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C1943B3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0472E20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5C16474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1737A676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4CF9BB22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238CDF05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6E548A38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3C478A85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1F99D3AE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6B5A7900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08E0D716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34A811A1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2EB90E87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0C6F1DFF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1DDE8805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D14ED1F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26D9BF24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0A868BBE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66ABAC52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62FEBDBF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61C2412B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44B0754" w14:textId="77777777" w:rsidR="00501604" w:rsidRPr="00F97A4B" w:rsidRDefault="00501604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7D651341" w14:textId="77777777" w:rsidR="003B3F55" w:rsidRPr="00F97A4B" w:rsidRDefault="009938E1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MGP | Lawrenceburg, IN</w:t>
            </w:r>
          </w:p>
          <w:p w14:paraId="29A09AA1" w14:textId="77777777" w:rsidR="003B3F55" w:rsidRPr="00F97A4B" w:rsidRDefault="009938E1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Security Guard</w:t>
            </w:r>
          </w:p>
          <w:p w14:paraId="1158C944" w14:textId="77777777" w:rsidR="003B3F55" w:rsidRPr="00F97A4B" w:rsidRDefault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January 2020 – June 2020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62DE0B7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Manage Security and Fire Protection for the Lawrenceburg, Williamstown, and Sunman facilities to include sprinkler systems, riser rooms, 9 simplex fire panels, and two pump houses over 5 million square feet</w:t>
            </w:r>
          </w:p>
          <w:p w14:paraId="791289FE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Work with EHS Director to complete safety harness and lanyard inspections, pipeline inspections, and to fulfill OSHA requirements regarding ladders, confined spaces, and gates</w:t>
            </w:r>
          </w:p>
          <w:p w14:paraId="5744DA58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Work with SAP to create purchase requisitions and payments as well as maintenance work orders. Have completed 200+ POs as well as around 60 maintenance work orders.</w:t>
            </w:r>
          </w:p>
          <w:p w14:paraId="07795297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On the ERT (Emergency Response Team) subcommittee responsible for confined space rescues, CPR/AED/First Aid emergencies, HAZMAT emergencies, and fire response</w:t>
            </w:r>
          </w:p>
          <w:p w14:paraId="54621E8E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On the Fire and Safety Subcommittee responsible for distillery improvements regarding exit signs, emergency evacuation, bi-annual fire and tornado drills, etc.</w:t>
            </w:r>
          </w:p>
          <w:p w14:paraId="533B1429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Install and maintain all surveillance and entry access equipment at all facilities to include cameras, networking, entry access, and recording equipment. Over 130 cameras of which 30 I have installed</w:t>
            </w:r>
          </w:p>
          <w:p w14:paraId="1C815C49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Manage the program for weekly/monthly inspections of around 40 safety showers, around 15 first aid kit inspections, 3 vehicles, Co2 systems, and 711 fire extinguishers.</w:t>
            </w:r>
          </w:p>
          <w:p w14:paraId="29BE2BDF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Ensure 6 security officers are trained on the plant’s fire systems and fire pump equipment, their daily duties and patrolling, train operations, truck paperwork, and additional tasking</w:t>
            </w:r>
          </w:p>
          <w:p w14:paraId="7FA5CB32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On call 24/7 to provide support and assistance to the Security Guards and Management regarding emergencies, alarms, and response</w:t>
            </w:r>
          </w:p>
          <w:p w14:paraId="16713E6B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Work closely with the ERT Director in developing incident responses, training techniques, policies, and with equipment purchases and upkeep.</w:t>
            </w:r>
          </w:p>
          <w:p w14:paraId="11744F16" w14:textId="77777777" w:rsidR="00501604" w:rsidRPr="00F97A4B" w:rsidRDefault="00501604" w:rsidP="00501604">
            <w:pPr>
              <w:pStyle w:val="divdocumentparlrColmnsinglecolumnulli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  <w:p w14:paraId="360ACC05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Ensure the proper and efficient in processing and out processing of all trucking deliveries and pick-ups.</w:t>
            </w:r>
          </w:p>
          <w:p w14:paraId="5741AB2A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Ensure each person entering the Guardhouse has a positive experience through excellent customer service.</w:t>
            </w:r>
          </w:p>
          <w:p w14:paraId="0D5051D0" w14:textId="77777777" w:rsidR="00501604" w:rsidRPr="00F97A4B" w:rsidRDefault="00501604" w:rsidP="0050160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Closely monitor all CCTV and Simplex/Co2 systems, responding promptly to emergencies.</w:t>
            </w:r>
          </w:p>
          <w:p w14:paraId="5D5F4D16" w14:textId="77777777" w:rsidR="003B3F55" w:rsidRPr="00F97A4B" w:rsidRDefault="00501604" w:rsidP="0050160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Followed established security and safety procedures and posted orders to include enforcement of company rules, policies, and regulations</w:t>
            </w:r>
          </w:p>
        </w:tc>
      </w:tr>
    </w:tbl>
    <w:p w14:paraId="761A6D31" w14:textId="77777777" w:rsidR="003B3F55" w:rsidRPr="00F97A4B" w:rsidRDefault="003B3F55">
      <w:pPr>
        <w:rPr>
          <w:vanish/>
          <w:sz w:val="18"/>
          <w:szCs w:val="18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3F55" w:rsidRPr="00F97A4B" w14:paraId="6001B416" w14:textId="77777777" w:rsidTr="00F97A4B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EDBEAA2" w14:textId="77777777" w:rsidR="003B3F55" w:rsidRPr="00F97A4B" w:rsidRDefault="0050160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Lowes | Lawrenceburg, IN</w:t>
            </w:r>
          </w:p>
          <w:p w14:paraId="05C5302E" w14:textId="77777777" w:rsidR="003B3F55" w:rsidRPr="00F97A4B" w:rsidRDefault="0050160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Loss Prevention and Safety Manager</w:t>
            </w:r>
          </w:p>
          <w:p w14:paraId="78D61AC4" w14:textId="77777777" w:rsidR="003B3F55" w:rsidRPr="00F97A4B" w:rsidRDefault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December 2017 – April 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8CDCB09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Present a weekly presentation to all store managers regarding overall shrink, store comparisons, theft trends, safety and HAZMAT comments, and cashier training.</w:t>
            </w:r>
          </w:p>
          <w:p w14:paraId="19F2FF99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Monitored CCTV cameras; recorded and collected footage for investigations or local law enforcement.</w:t>
            </w:r>
          </w:p>
          <w:p w14:paraId="1A445691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Stop, deter, and detain shoplifters; train in excess of forty cashiers in methods of preventing theft and shrink.</w:t>
            </w:r>
          </w:p>
          <w:p w14:paraId="4AB9C52D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Conduct daily safety checks, HAZMAT inspections, Fire system and alarm inspections, as well as physical security inspections.</w:t>
            </w:r>
          </w:p>
          <w:p w14:paraId="53CE3AA5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Log all shrink throughout the store into an excel spreadsheet and write reports for any incidents regarding theft, safety, or HAZMAT.</w:t>
            </w:r>
          </w:p>
          <w:p w14:paraId="29ACA9FA" w14:textId="77777777" w:rsidR="003B3F55" w:rsidRPr="00F97A4B" w:rsidRDefault="003B3F55" w:rsidP="00F97A4B">
            <w:pPr>
              <w:pStyle w:val="divdocumentparlrColmnsinglecolumnulli"/>
              <w:spacing w:line="260" w:lineRule="atLeast"/>
              <w:ind w:left="720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</w:tc>
      </w:tr>
    </w:tbl>
    <w:p w14:paraId="3C6688C8" w14:textId="77777777" w:rsidR="003B3F55" w:rsidRDefault="003B3F55"/>
    <w:p w14:paraId="449A43DD" w14:textId="77777777" w:rsidR="00F97A4B" w:rsidRDefault="00F97A4B"/>
    <w:p w14:paraId="6D2A3BA4" w14:textId="77777777" w:rsidR="00F97A4B" w:rsidRDefault="00F97A4B" w:rsidP="00F97A4B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lastRenderedPageBreak/>
        <w:t xml:space="preserve">Military Experience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Ind w:w="-108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"/>
        <w:gridCol w:w="3772"/>
        <w:gridCol w:w="108"/>
        <w:gridCol w:w="6852"/>
        <w:gridCol w:w="108"/>
      </w:tblGrid>
      <w:tr w:rsidR="00F97A4B" w:rsidRPr="00F97A4B" w14:paraId="499F2B69" w14:textId="77777777" w:rsidTr="00F97A4B">
        <w:trPr>
          <w:gridBefore w:val="1"/>
          <w:wBefore w:w="108" w:type="dxa"/>
          <w:tblCellSpacing w:w="0" w:type="dxa"/>
        </w:trPr>
        <w:tc>
          <w:tcPr>
            <w:tcW w:w="388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83EF1ED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U.S. Army</w:t>
            </w:r>
          </w:p>
          <w:p w14:paraId="71D3C193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TAC OPS Officer Staff</w:t>
            </w:r>
          </w:p>
          <w:p w14:paraId="63B6123F" w14:textId="77777777" w:rsidR="00F97A4B" w:rsidRDefault="00F97A4B" w:rsidP="00F97A4B">
            <w:pP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August 2020 – August 2021</w:t>
            </w:r>
          </w:p>
          <w:p w14:paraId="5AE6DFD0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</w:p>
        </w:tc>
        <w:tc>
          <w:tcPr>
            <w:tcW w:w="696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625221A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Responsible for a 16-person section which receives, synchronizes and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disseminates critical information to both higher HQ and supported units.</w:t>
            </w:r>
          </w:p>
          <w:p w14:paraId="399A1CBB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Ensure that the organization maintains situational awareness and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communication across a 411 Soldier Battalion in order to allow the unit to defend critical assets on the battlefield.</w:t>
            </w:r>
          </w:p>
          <w:p w14:paraId="684D113E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Lead in the integration of complex communication systems encompassing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r</w:t>
            </w: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adars, weapon systems and diverse communications platforms.</w:t>
            </w:r>
          </w:p>
          <w:p w14:paraId="6F9B5328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Advise and assist Battalion and Brigade Commanders in developing</w:t>
            </w:r>
          </w:p>
          <w:p w14:paraId="34D22B5B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strategies on the proper placement and utilization of Air Defense Assets</w:t>
            </w:r>
          </w:p>
          <w:p w14:paraId="7DD6056A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across all spectrums of operations</w:t>
            </w:r>
          </w:p>
          <w:p w14:paraId="169ABF07" w14:textId="77777777" w:rsidR="00F97A4B" w:rsidRPr="00F97A4B" w:rsidRDefault="00F97A4B" w:rsidP="00F97A4B">
            <w:pPr>
              <w:pStyle w:val="divdocumentparlrColmnsinglecolumnulli"/>
              <w:spacing w:line="260" w:lineRule="atLeast"/>
              <w:ind w:left="720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</w:tc>
      </w:tr>
      <w:tr w:rsidR="00F97A4B" w:rsidRPr="00F97A4B" w14:paraId="303ECCC4" w14:textId="77777777" w:rsidTr="00F97A4B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8" w:type="dxa"/>
        </w:trPr>
        <w:tc>
          <w:tcPr>
            <w:tcW w:w="3880" w:type="dxa"/>
            <w:gridSpan w:val="2"/>
            <w:hideMark/>
          </w:tcPr>
          <w:p w14:paraId="7A513A00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U.S. Army</w:t>
            </w:r>
          </w:p>
          <w:p w14:paraId="192B108E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Executive Officer (XO)</w:t>
            </w:r>
          </w:p>
          <w:p w14:paraId="2426E97C" w14:textId="77777777" w:rsidR="00F97A4B" w:rsidRDefault="00F97A4B" w:rsidP="00F97A4B">
            <w:pP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August 2019 – August 2020</w:t>
            </w:r>
          </w:p>
          <w:p w14:paraId="03D801FB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</w:p>
        </w:tc>
        <w:tc>
          <w:tcPr>
            <w:tcW w:w="6960" w:type="dxa"/>
            <w:gridSpan w:val="2"/>
            <w:hideMark/>
          </w:tcPr>
          <w:p w14:paraId="10D0BC0C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Responsible for an eight Soldier section to include promotions, counseling, and training.</w:t>
            </w:r>
          </w:p>
          <w:p w14:paraId="32CAE53D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Responsible for the upkeep, tracking, and maintenance of equipment for the Battery.</w:t>
            </w:r>
          </w:p>
          <w:p w14:paraId="2CC91693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Conduct training on proper maintenance procedures, including document filling and upkeep.</w:t>
            </w:r>
          </w:p>
          <w:p w14:paraId="3973CED5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Mentoring and training of three Lieutenants.</w:t>
            </w:r>
          </w:p>
          <w:p w14:paraId="2AD29B85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Maintain unit readiness through maintenance, vehicles, and weapons.</w:t>
            </w:r>
          </w:p>
          <w:p w14:paraId="6CA5047F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Responsible for taking command in the Commander’s absence.</w:t>
            </w:r>
          </w:p>
          <w:p w14:paraId="11AA6B69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Assist the Commander in daily tasks and duties.</w:t>
            </w:r>
          </w:p>
          <w:p w14:paraId="51E74494" w14:textId="77777777" w:rsidR="00F97A4B" w:rsidRPr="00F97A4B" w:rsidRDefault="00F97A4B" w:rsidP="00F97A4B">
            <w:pPr>
              <w:pStyle w:val="divdocumentparlrColmnsinglecolumnulli"/>
              <w:spacing w:line="260" w:lineRule="atLeast"/>
              <w:ind w:left="720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</w:tc>
      </w:tr>
      <w:tr w:rsidR="00F97A4B" w:rsidRPr="00F97A4B" w14:paraId="622117AB" w14:textId="77777777" w:rsidTr="00F97A4B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8" w:type="dxa"/>
        </w:trPr>
        <w:tc>
          <w:tcPr>
            <w:tcW w:w="3880" w:type="dxa"/>
            <w:gridSpan w:val="2"/>
            <w:hideMark/>
          </w:tcPr>
          <w:p w14:paraId="74423D5D" w14:textId="77777777" w:rsidR="00F97A4B" w:rsidRDefault="00F97A4B" w:rsidP="00F97A4B">
            <w:pP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U.S. Army</w:t>
            </w:r>
          </w:p>
          <w:p w14:paraId="2C390189" w14:textId="77777777" w:rsidR="00F97A4B" w:rsidRPr="00F97A4B" w:rsidRDefault="00F97A4B" w:rsidP="00F97A4B">
            <w:pPr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18"/>
                <w:szCs w:val="18"/>
              </w:rPr>
              <w:t>Minimum Deployment Package Commander</w:t>
            </w:r>
          </w:p>
          <w:p w14:paraId="21FCBC37" w14:textId="77777777" w:rsidR="00F97A4B" w:rsidRPr="00F97A4B" w:rsidRDefault="00F97A4B" w:rsidP="00F97A4B">
            <w:r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  <w:t>February 2018 – August 2019</w:t>
            </w:r>
          </w:p>
          <w:p w14:paraId="77CD3C7B" w14:textId="77777777" w:rsidR="00F97A4B" w:rsidRPr="00F97A4B" w:rsidRDefault="00F97A4B" w:rsidP="00F97A4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18"/>
                <w:szCs w:val="18"/>
              </w:rPr>
            </w:pPr>
          </w:p>
        </w:tc>
        <w:tc>
          <w:tcPr>
            <w:tcW w:w="6960" w:type="dxa"/>
            <w:gridSpan w:val="2"/>
            <w:hideMark/>
          </w:tcPr>
          <w:p w14:paraId="179624DC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Develop safety programs and risk management worksheets to ensure an incident free environment.</w:t>
            </w:r>
          </w:p>
          <w:p w14:paraId="7610CE3B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Maintain mission readiness, health, welfare, morale and discipline of thirty-three soldiers with direct oversight.</w:t>
            </w:r>
          </w:p>
          <w:p w14:paraId="7DC4A41E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Conduct mission planning to provide early warning radar operations in support of POTUS travel within the continental United States.</w:t>
            </w:r>
          </w:p>
          <w:p w14:paraId="7BD9084F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Manage radar and communication equipment; ensuring mission readiness and accountability.</w:t>
            </w:r>
          </w:p>
          <w:p w14:paraId="5020B0D0" w14:textId="77777777" w:rsidR="00F97A4B" w:rsidRPr="00F97A4B" w:rsidRDefault="00F97A4B" w:rsidP="00F97A4B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F97A4B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Create budgets and spreadsheets detailing mission expenses for the Secret Service and higher commands.</w:t>
            </w:r>
          </w:p>
          <w:p w14:paraId="112C0DFB" w14:textId="77777777" w:rsidR="00F97A4B" w:rsidRPr="00F97A4B" w:rsidRDefault="00F97A4B" w:rsidP="00F97A4B">
            <w:pPr>
              <w:pStyle w:val="divdocumentparlrColmnsinglecolumnulli"/>
              <w:spacing w:line="260" w:lineRule="atLeast"/>
              <w:ind w:left="720"/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</w:p>
        </w:tc>
      </w:tr>
    </w:tbl>
    <w:p w14:paraId="2A95F1E2" w14:textId="77777777" w:rsidR="00F97A4B" w:rsidRDefault="00F97A4B">
      <w:pPr>
        <w:rPr>
          <w:vanish/>
        </w:rPr>
      </w:pPr>
    </w:p>
    <w:p w14:paraId="556D411E" w14:textId="77777777" w:rsidR="00297C9E" w:rsidRPr="00297C9E" w:rsidRDefault="009938E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Education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5B6809D1" w14:textId="77777777" w:rsidR="003B3F55" w:rsidRDefault="00E101D4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Brandman University (March 2020 – December 2020)</w:t>
      </w:r>
    </w:p>
    <w:p w14:paraId="414D82AC" w14:textId="77777777" w:rsidR="003B3F55" w:rsidRDefault="00E101D4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Masters of Arts, Organizational Leadership and Management</w:t>
      </w:r>
    </w:p>
    <w:p w14:paraId="559AE1F7" w14:textId="77777777" w:rsidR="003B3F55" w:rsidRDefault="00E101D4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4.00/4.00 GPA, Valedictorian</w:t>
      </w:r>
    </w:p>
    <w:p w14:paraId="31DBA6A2" w14:textId="77777777" w:rsidR="00E101D4" w:rsidRDefault="00E101D4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University of Cincinnati (August 2012 – April 2016)</w:t>
      </w:r>
    </w:p>
    <w:p w14:paraId="52946FE3" w14:textId="77777777" w:rsidR="003B3F55" w:rsidRDefault="00E101D4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Bachelor of Science, Criminal Justice and Political Science</w:t>
      </w:r>
    </w:p>
    <w:p w14:paraId="23954BE8" w14:textId="77777777" w:rsidR="003B3F55" w:rsidRDefault="00E101D4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3.50/4.00 GPA</w:t>
      </w:r>
    </w:p>
    <w:p w14:paraId="318DC119" w14:textId="77777777" w:rsidR="003B3F55" w:rsidRDefault="009938E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Certifications </w:t>
      </w:r>
      <w:r w:rsidR="00E101D4">
        <w:rPr>
          <w:rStyle w:val="divdocumentdivsectiontitle"/>
          <w:rFonts w:ascii="Palatino Linotype" w:eastAsia="Palatino Linotype" w:hAnsi="Palatino Linotype" w:cs="Palatino Linotype"/>
        </w:rPr>
        <w:t>and Committees</w:t>
      </w:r>
      <w:r>
        <w:rPr>
          <w:rStyle w:val="divdocumentdivsectiontitle"/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635B04E" w14:textId="77777777" w:rsid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  <w:sectPr w:rsidR="00E101D4">
          <w:pgSz w:w="12240" w:h="15840"/>
          <w:pgMar w:top="500" w:right="700" w:bottom="500" w:left="700" w:header="720" w:footer="720" w:gutter="0"/>
          <w:cols w:space="720"/>
        </w:sectPr>
      </w:pPr>
    </w:p>
    <w:p w14:paraId="74B95A1A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Fire and Emergency Subcommittee</w:t>
      </w:r>
    </w:p>
    <w:p w14:paraId="05C29960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Emergency Response Team (ERT)</w:t>
      </w:r>
    </w:p>
    <w:p w14:paraId="1582AA28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HAZMAT Tech certification</w:t>
      </w:r>
    </w:p>
    <w:p w14:paraId="50C66F70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Confined Space Rescue</w:t>
      </w:r>
    </w:p>
    <w:p w14:paraId="67ADEA49" w14:textId="77777777" w:rsidR="003B3F55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OSHA 30</w:t>
      </w:r>
    </w:p>
    <w:p w14:paraId="1601E11E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FEMA 100,200,300</w:t>
      </w:r>
    </w:p>
    <w:p w14:paraId="6125F345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Secret Security Clearance</w:t>
      </w:r>
    </w:p>
    <w:p w14:paraId="07F280D3" w14:textId="77777777" w:rsidR="00E101D4" w:rsidRPr="00E101D4" w:rsidRDefault="00E101D4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18"/>
          <w:szCs w:val="20"/>
        </w:r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Commander’s Safety Course and Composite Risk Management</w:t>
      </w:r>
    </w:p>
    <w:p w14:paraId="7D44E18F" w14:textId="77777777" w:rsidR="00E101D4" w:rsidRPr="0072681E" w:rsidRDefault="00E101D4" w:rsidP="0072681E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4A4A4A"/>
          <w:sz w:val="18"/>
          <w:szCs w:val="20"/>
        </w:rPr>
        <w:sectPr w:rsidR="00E101D4" w:rsidRPr="0072681E" w:rsidSect="00E101D4">
          <w:type w:val="continuous"/>
          <w:pgSz w:w="12240" w:h="15840"/>
          <w:pgMar w:top="500" w:right="700" w:bottom="500" w:left="700" w:header="720" w:footer="720" w:gutter="0"/>
          <w:cols w:num="2" w:space="720"/>
        </w:sectPr>
      </w:pPr>
      <w:r w:rsidRPr="00E101D4">
        <w:rPr>
          <w:rFonts w:ascii="Palatino Linotype" w:eastAsia="Palatino Linotype" w:hAnsi="Palatino Linotype" w:cs="Palatino Linotype"/>
          <w:color w:val="4A4A4A"/>
          <w:sz w:val="18"/>
          <w:szCs w:val="20"/>
        </w:rPr>
        <w:t>Army Safety Officer – First Aid</w:t>
      </w:r>
      <w:r w:rsidR="00B11A9C">
        <w:rPr>
          <w:rFonts w:ascii="Palatino Linotype" w:eastAsia="Palatino Linotype" w:hAnsi="Palatino Linotype" w:cs="Palatino Linotype"/>
          <w:color w:val="4A4A4A"/>
          <w:sz w:val="18"/>
          <w:szCs w:val="20"/>
        </w:rPr>
        <w:t xml:space="preserve"> &amp; CPR</w:t>
      </w:r>
    </w:p>
    <w:p w14:paraId="568E3305" w14:textId="77777777" w:rsidR="001F2DF3" w:rsidRPr="0072681E" w:rsidRDefault="001F2DF3" w:rsidP="00B11A9C">
      <w:pPr>
        <w:spacing w:line="240" w:lineRule="auto"/>
        <w:rPr>
          <w:rFonts w:eastAsia="Palatino Linotype"/>
        </w:rPr>
      </w:pPr>
    </w:p>
    <w:sectPr w:rsidR="001F2DF3" w:rsidRPr="0072681E" w:rsidSect="00E101D4">
      <w:type w:val="continuous"/>
      <w:pgSz w:w="12240" w:h="15840"/>
      <w:pgMar w:top="500" w:right="700" w:bottom="5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A7D58" w14:textId="77777777" w:rsidR="0023320E" w:rsidRDefault="0023320E" w:rsidP="00E101D4">
      <w:pPr>
        <w:spacing w:line="240" w:lineRule="auto"/>
      </w:pPr>
      <w:r>
        <w:separator/>
      </w:r>
    </w:p>
  </w:endnote>
  <w:endnote w:type="continuationSeparator" w:id="0">
    <w:p w14:paraId="3FB909FB" w14:textId="77777777" w:rsidR="0023320E" w:rsidRDefault="0023320E" w:rsidP="00E10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D44D33EA-8DA6-4E1C-AAEA-B80287DBF1EF}"/>
    <w:embedBold r:id="rId2" w:fontKey="{58FA75F9-D174-438B-BD39-07D6129269A5}"/>
    <w:embedItalic r:id="rId3" w:fontKey="{D3E15CF2-40FB-4DAE-AE6C-7296E6DA16A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77AFC" w14:textId="77777777" w:rsidR="0023320E" w:rsidRDefault="0023320E" w:rsidP="00E101D4">
      <w:pPr>
        <w:spacing w:line="240" w:lineRule="auto"/>
      </w:pPr>
      <w:r>
        <w:separator/>
      </w:r>
    </w:p>
  </w:footnote>
  <w:footnote w:type="continuationSeparator" w:id="0">
    <w:p w14:paraId="41B8BE0E" w14:textId="77777777" w:rsidR="0023320E" w:rsidRDefault="0023320E" w:rsidP="00E10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25C27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F6D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262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A49C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CA3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381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52B7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549D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AC5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1CCD4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409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FE1B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CB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0863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C4F5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188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4D4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A2B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8247118">
      <w:start w:val="1"/>
      <w:numFmt w:val="bullet"/>
      <w:lvlText w:val=""/>
      <w:lvlJc w:val="left"/>
      <w:pPr>
        <w:ind w:left="448" w:hanging="360"/>
      </w:pPr>
      <w:rPr>
        <w:rFonts w:ascii="Symbol" w:hAnsi="Symbol"/>
      </w:rPr>
    </w:lvl>
    <w:lvl w:ilvl="1" w:tplc="41105474">
      <w:start w:val="1"/>
      <w:numFmt w:val="bullet"/>
      <w:lvlText w:val="o"/>
      <w:lvlJc w:val="left"/>
      <w:pPr>
        <w:tabs>
          <w:tab w:val="num" w:pos="1168"/>
        </w:tabs>
        <w:ind w:left="1168" w:hanging="360"/>
      </w:pPr>
      <w:rPr>
        <w:rFonts w:ascii="Courier New" w:hAnsi="Courier New"/>
      </w:rPr>
    </w:lvl>
    <w:lvl w:ilvl="2" w:tplc="8180A75C">
      <w:start w:val="1"/>
      <w:numFmt w:val="bullet"/>
      <w:lvlText w:val=""/>
      <w:lvlJc w:val="left"/>
      <w:pPr>
        <w:tabs>
          <w:tab w:val="num" w:pos="1888"/>
        </w:tabs>
        <w:ind w:left="1888" w:hanging="360"/>
      </w:pPr>
      <w:rPr>
        <w:rFonts w:ascii="Wingdings" w:hAnsi="Wingdings"/>
      </w:rPr>
    </w:lvl>
    <w:lvl w:ilvl="3" w:tplc="F34681B8">
      <w:start w:val="1"/>
      <w:numFmt w:val="bullet"/>
      <w:lvlText w:val=""/>
      <w:lvlJc w:val="left"/>
      <w:pPr>
        <w:tabs>
          <w:tab w:val="num" w:pos="2608"/>
        </w:tabs>
        <w:ind w:left="2608" w:hanging="360"/>
      </w:pPr>
      <w:rPr>
        <w:rFonts w:ascii="Symbol" w:hAnsi="Symbol"/>
      </w:rPr>
    </w:lvl>
    <w:lvl w:ilvl="4" w:tplc="FA94B92A">
      <w:start w:val="1"/>
      <w:numFmt w:val="bullet"/>
      <w:lvlText w:val="o"/>
      <w:lvlJc w:val="left"/>
      <w:pPr>
        <w:tabs>
          <w:tab w:val="num" w:pos="3328"/>
        </w:tabs>
        <w:ind w:left="3328" w:hanging="360"/>
      </w:pPr>
      <w:rPr>
        <w:rFonts w:ascii="Courier New" w:hAnsi="Courier New"/>
      </w:rPr>
    </w:lvl>
    <w:lvl w:ilvl="5" w:tplc="25C078C4">
      <w:start w:val="1"/>
      <w:numFmt w:val="bullet"/>
      <w:lvlText w:val=""/>
      <w:lvlJc w:val="left"/>
      <w:pPr>
        <w:tabs>
          <w:tab w:val="num" w:pos="4048"/>
        </w:tabs>
        <w:ind w:left="4048" w:hanging="360"/>
      </w:pPr>
      <w:rPr>
        <w:rFonts w:ascii="Wingdings" w:hAnsi="Wingdings"/>
      </w:rPr>
    </w:lvl>
    <w:lvl w:ilvl="6" w:tplc="81F64BCE">
      <w:start w:val="1"/>
      <w:numFmt w:val="bullet"/>
      <w:lvlText w:val=""/>
      <w:lvlJc w:val="left"/>
      <w:pPr>
        <w:tabs>
          <w:tab w:val="num" w:pos="4768"/>
        </w:tabs>
        <w:ind w:left="4768" w:hanging="360"/>
      </w:pPr>
      <w:rPr>
        <w:rFonts w:ascii="Symbol" w:hAnsi="Symbol"/>
      </w:rPr>
    </w:lvl>
    <w:lvl w:ilvl="7" w:tplc="74623B50">
      <w:start w:val="1"/>
      <w:numFmt w:val="bullet"/>
      <w:lvlText w:val="o"/>
      <w:lvlJc w:val="left"/>
      <w:pPr>
        <w:tabs>
          <w:tab w:val="num" w:pos="5488"/>
        </w:tabs>
        <w:ind w:left="5488" w:hanging="360"/>
      </w:pPr>
      <w:rPr>
        <w:rFonts w:ascii="Courier New" w:hAnsi="Courier New"/>
      </w:rPr>
    </w:lvl>
    <w:lvl w:ilvl="8" w:tplc="EA24ED9A">
      <w:start w:val="1"/>
      <w:numFmt w:val="bullet"/>
      <w:lvlText w:val=""/>
      <w:lvlJc w:val="left"/>
      <w:pPr>
        <w:tabs>
          <w:tab w:val="num" w:pos="6208"/>
        </w:tabs>
        <w:ind w:left="6208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1E82A5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A9CC13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2B0C5C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826E2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7507C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E46B14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032AA2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4A0CB5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FB893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46F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AE8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EA1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4A7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EA46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EE68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EE6F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C6AD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074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46C0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38BE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561C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A07F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28A3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61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82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4E3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10AF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6E6B6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763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E82F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1EB2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B60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C95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83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E43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BC4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D170BEB"/>
    <w:multiLevelType w:val="hybridMultilevel"/>
    <w:tmpl w:val="BC3E442E"/>
    <w:lvl w:ilvl="0" w:tplc="040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8" w15:restartNumberingAfterBreak="0">
    <w:nsid w:val="3C5416D5"/>
    <w:multiLevelType w:val="hybridMultilevel"/>
    <w:tmpl w:val="3658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3287"/>
    <w:multiLevelType w:val="hybridMultilevel"/>
    <w:tmpl w:val="5150CDA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51F31994"/>
    <w:multiLevelType w:val="hybridMultilevel"/>
    <w:tmpl w:val="ED3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073C4"/>
    <w:multiLevelType w:val="hybridMultilevel"/>
    <w:tmpl w:val="CAF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F55"/>
    <w:rsid w:val="000C2D99"/>
    <w:rsid w:val="001F2DF3"/>
    <w:rsid w:val="0023320E"/>
    <w:rsid w:val="00297C9E"/>
    <w:rsid w:val="003B3F55"/>
    <w:rsid w:val="004A0321"/>
    <w:rsid w:val="00501604"/>
    <w:rsid w:val="005E16B3"/>
    <w:rsid w:val="0072681E"/>
    <w:rsid w:val="009938E1"/>
    <w:rsid w:val="00B11A9C"/>
    <w:rsid w:val="00E101D4"/>
    <w:rsid w:val="00F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61E"/>
  <w15:docId w15:val="{DE6B56EA-9FFF-4E28-A045-EE0B491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144181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1F2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1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01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7A55-75FF-40F4-92A8-27B04FEF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Bugni</vt:lpstr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Bugni</dc:title>
  <dc:creator>Woods, Austin</dc:creator>
  <cp:lastModifiedBy>Austin Woods</cp:lastModifiedBy>
  <cp:revision>5</cp:revision>
  <dcterms:created xsi:type="dcterms:W3CDTF">2021-08-23T15:05:00Z</dcterms:created>
  <dcterms:modified xsi:type="dcterms:W3CDTF">2021-12-01T21:46:00Z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d1ae7cf8-a488-4460-907e-f67948a27264</vt:lpwstr>
  </property>
  <property fmtid="{D5CDD505-2E9C-101B-9397-08002B2CF9AE}" pid="3" name="x1ye=0">
    <vt:lpwstr>+EgAAB+LCAAAAAAABAAUm8VyrFAURT+IAW5D3B0ameHuzte/vGGnqrvhcs7eayUVHoI4EcYpTORImGZoAmE4HBMgFBUhkuawrQEADBEUUWABBYJlX4Q6dH5xTdHjxw/RA7iILNyTEmReLg9/hT38yCNaaiHqOUruk89CD0Eik1ZbzK3HSWf7MltFG0D3Lu2begxiT4TyFKQ/IEHyWgyXalqG8XeVAG4O2QWHyZ2PYUZf7brFVptZYucgn9syg+Y</vt:lpwstr>
  </property>
  <property fmtid="{D5CDD505-2E9C-101B-9397-08002B2CF9AE}" pid="4" name="x1ye=1">
    <vt:lpwstr>+2W2C0PpJBkXlQxSfhpBV2Dh784KrTO4FajrkjzQTmTEKYxbZ/NEuU+OCVgEyzImafg3L2EihUhvecle/XTscihPJnum1QeZJc6F34uBNoOQoysjbIB8+C2FXcIbuUv4BiocUPpaS+j2KLLsgiDJm81cjBRCYRmefSWROehK5PPCHj47Dq8P5QwE9Tr4IDKwNbJqwIPBsFwwXqNTkK9Oq7ZKVAiutjxQf0kJ5xYOeg0Gg/22T1Q0xBRio1xHfzy</vt:lpwstr>
  </property>
  <property fmtid="{D5CDD505-2E9C-101B-9397-08002B2CF9AE}" pid="5" name="x1ye=10">
    <vt:lpwstr>YZwY0gkXqTE7nFhuVJm3joyzrO8jJ3T81D4EjkJfi0KUhC7rNffx3Mfxv5Mpn1hcu7UqRjnJriT1D/QyECLlvUoXn8ShG9YTuMnT6pcoHrBSMSTXkn8nrnhfx5VCfjmba4285jruBQDsW32mW91FTUm3/S8Qg/5m5ax8R+rnUoJ1Rkq4dcEErSdnR//BMV7zovzTAl8TrQAuCJ8TTf2EXdWD+ZDfgdoVYEcobmUpj8kGhAD6iaWAmxIVrDl0f3y</vt:lpwstr>
  </property>
  <property fmtid="{D5CDD505-2E9C-101B-9397-08002B2CF9AE}" pid="6" name="x1ye=11">
    <vt:lpwstr>6vw6PG1TMNioGbnW24UkGBO7zAGZnPR04J45+InLftPzd8qDeH+YykmMRWo3UXuULjuIj1uEEmH/4tZs8In9IZ9G+cqyF8C+JFKsmk4XMxcB1ZCs7SWMka6w3vlKyk7meVDNTgo+LubvlsVAQ67G2bxv1F+HeN5X1cdNuopJ2ZRIQsaI3FNv9cLcbluEsMESc2LDpPnqXKYdL1NWGY1qQlLLDJZgM7DMrEROXZCot+Qijt6zOn3jerp1MuPF1qZ</vt:lpwstr>
  </property>
  <property fmtid="{D5CDD505-2E9C-101B-9397-08002B2CF9AE}" pid="7" name="x1ye=12">
    <vt:lpwstr>hRGoy9ZMBx5MICItvstutWfKtnI7BIfFyyRu0iskWj3g+oJ3KmpF/5tzH6UVjg1OLPKlN/r0fqD1Aj1MfXLYPDC+FRE1JQMYd6F9Aw7/yP1F2cIPcoPeDA32sr35ouF0feh17byb8sKrvf0QEkZF12jW2IUTf/JaFi7se7M66xdE/0DMi4Gu+f64ge+qsUrc7dVV8CKLNTv0i+ZmaFhqziR3+NZkuWHYJ2syRkIDYMyW26wdiDJf9BYEe62U5C9</vt:lpwstr>
  </property>
  <property fmtid="{D5CDD505-2E9C-101B-9397-08002B2CF9AE}" pid="8" name="x1ye=13">
    <vt:lpwstr>/vl0nklxYTRonz46euEOa1wlN0uCINKIKFVujH2L0GCwPgsZL/9q3Ji7VlZ0f338det1XK46+j6ROT1KxFQvVji3elwyLrHeXUl5Eqsd9BtI3E6Gpmh1Nnc371T/LZYshAwFHbeaG+WJyKiEoFDps8qk4muwshptGAH5Atz6Cjrq9bj/c6xvKioLdCGNqdXUYHYlTeSZfluW63xm/WKFsfZHiIhNHpn8R1IBSsL1Qs9/ZTI2E8SWawpq4hnUBP8</vt:lpwstr>
  </property>
  <property fmtid="{D5CDD505-2E9C-101B-9397-08002B2CF9AE}" pid="9" name="x1ye=14">
    <vt:lpwstr>9rd36gsPbcIY0jLpj16j6tHwbaSGS+HHKnIJ1mxGEAR/EMiVcNOf6MfwhJYXfcP6dC1huQkT+p+9KrIw6fywz5BVjH3wjRYbLYKqniMDD/bOCc9Q0aI6r+zYOm5aRWXkpSrgNQWE8yFUx3vYLGRJ1VIm7P62Xv00TCSrW/lsdj49aF3w4WKyG1iG+nKxl0LCPmW6gZp9nEmyDTkXbNblBwIV0S9NipmAOXBEgq9JMu6c2jyTK4KZojKL2DqpqZy</vt:lpwstr>
  </property>
  <property fmtid="{D5CDD505-2E9C-101B-9397-08002B2CF9AE}" pid="10" name="x1ye=15">
    <vt:lpwstr>PKlWXOX0bsPdHVKV2CI7FEgfuGXWKENwwzzACKyi9Uxc3ls1pP/fFpxEJMpbZEG0GiJIQXaQ2kY8QvkziBFCPJc3OOt1yRR2GpdDFsc8cb70QVrAKp2xBVj/30yBXB0RzqHmdWYe7ie1HEwTR9Ztvy+le7pSkl5M8D15y1g27zhovM95sXTbjlahQZ6RCThDHExLVI5klClcGBtXLwvDEv4LyVXbaGNqHPfr5aX5u8orM1xs67/zMsuDPw39B/U</vt:lpwstr>
  </property>
  <property fmtid="{D5CDD505-2E9C-101B-9397-08002B2CF9AE}" pid="11" name="x1ye=16">
    <vt:lpwstr>03SvdyODJPk3+d3cZPSymjWHdlnIOfLTjWhLymJmghCsUB6Ebb3K4JGGEpUtw5FlETQ4NS9nWw11zTB+Q0hdqtffVnn+gsZsjXEqXRncu9tF0bgECme2FHOg7IVgWZjC+o5U3OAfgpqq8Vk+9O3RMJOoIprjYbGgKuTS3LSZkqZTNf+3Hfd2hz+D+XFwuLIdyt8K7zc2DjS3M43h4H99KhNhegnIRt1u4XMginny5ZpLNZIR+9ZlRGp7ItLhbbp</vt:lpwstr>
  </property>
  <property fmtid="{D5CDD505-2E9C-101B-9397-08002B2CF9AE}" pid="12" name="x1ye=17">
    <vt:lpwstr>58zhidXr3kdyTeF3ocXKP8GQQ1BYGBX4gCYAiJodJcZS76KYmieCOFdFQfKDVGoLdvU+tuV9VjA3XB5Sbe4X0QI05afLa0ePp5yQVu21ZEL1dS2zS1lx/KnKb+PZOICEKmGTpMu6YgHVMUpxXYMJWzduKPey9iyj5ot/9NAzOqJ3YU5E0TVb4LHAGgW1KwCAP0Q61XEcEoUCXk5PZxOud7y1ZdV0LZET8c4AqjtBeeikzOFfmi3dMgWhXlK9zKP</vt:lpwstr>
  </property>
  <property fmtid="{D5CDD505-2E9C-101B-9397-08002B2CF9AE}" pid="13" name="x1ye=18">
    <vt:lpwstr>czN0C/81kCWIa5mbd3gMY/xfZHkhBcn6DPXyIimm/9uUq2kSMtikXsxMxEWDwU/PXScxhQE41S0foo/8vslhD/zmIbEfoZY5FxgLYrd88N7pBRtWyt+emwZgBLPFz5k54jZr4vnRloy39mYQDoH7IQ5elgCg8GTK83C7gyJSu8o12PT0bdE5yKfYpRxJq4E8SPVMgQIDvfQbCXgIDz4G6SwnGYptdM8fKHPPF92Q0I+zQjlUvUPP1RFntejhbHy</vt:lpwstr>
  </property>
  <property fmtid="{D5CDD505-2E9C-101B-9397-08002B2CF9AE}" pid="14" name="x1ye=19">
    <vt:lpwstr>zhd4wGKKwAAiJ5wjIaet4cvicghGB/VLG6ER9NSjyI2ROz4tOyPqZJyAlIQlXpbBkbqp29XwVtUmyKgCnZx7E88sc5bbM5M8KaOuuxPWMqVhwNjjXqMIriIWcinyqd4Cz4gzNYIwgMdllJ/fZ3PfwW5nGOWzFJWuzsXvPKfMuhm8z4dQypOfH7obzv7+SIN5bGaq4TdOYYT+/Wwc3rM6hO4ft9a2K/unhO3jyKYuvqDDO0osT/Pz7un78gltGWI</vt:lpwstr>
  </property>
  <property fmtid="{D5CDD505-2E9C-101B-9397-08002B2CF9AE}" pid="15" name="x1ye=2">
    <vt:lpwstr>PJMNmc6kypHMMRUEiXl4itrNzrhZAgJYf6ytczYfhe3oXDcBTs9IR5o8HDhbAceRnEB7Vh08VsSC0VGqpV0C2/8Bx+PQKO17WdciOcFsqnmcHCB4mMMAHfYaSnlEhIi8yFoD++KO32o2uxsDGcpu3IkuBLogh0z4DW9nk9LcTLYmdP/u8rpOLnX96+j5V47LXysw62SpD0N2eMCm8rxGjWtbVkDtLISu27o5sQVrNeFw7zrQ+mKPSMYCmA7vgoh</vt:lpwstr>
  </property>
  <property fmtid="{D5CDD505-2E9C-101B-9397-08002B2CF9AE}" pid="16" name="x1ye=20">
    <vt:lpwstr>dCHp26tQrBefEvMwVyzkrTYc4c2PLzFjeJp2NSZ4t3z5sdHXtaKQJNprPaythJjhVfqZk1YY40yoTumoxrfcXH9vTi63nvPxY673OURyXeEjjwqkwhyjd/WAp/tVNklb+SbYzVN7nGdAw7ZpwhV/jqixgPco9IzYCtmXa6Pe2kyPTTIu29ewiynnwdoUYGqmWsITTQ5TxZAE9Vkdc/KMBww1epCJfZ9rG43Kr5wqogYc3VpUtoHYjE6iS/6sqVJ</vt:lpwstr>
  </property>
  <property fmtid="{D5CDD505-2E9C-101B-9397-08002B2CF9AE}" pid="17" name="x1ye=21">
    <vt:lpwstr>hwee4jg1U3uMVc/vbaBgyeRZYBW5uUE3LP7zd8xgvef9yG1Efuj0HYdx/9rOanTk+0kedMdqmneLrBQO5RQKRt4GwaoakMaysyF08pqjOtH61b6qf0+DKsRHdehQsF79wXqfgGBU81edKA4jlkaTzMRqQsEm1WTyRLa9EB0oN3XQJU7Ea7NPoCIeG03cI5aTO0bBWkkzTj1hmlLR+xF+mrV63d0xUPJI6vVJX9kvj6M+d2/Y2OFKQ6eCRgSnZ5s</vt:lpwstr>
  </property>
  <property fmtid="{D5CDD505-2E9C-101B-9397-08002B2CF9AE}" pid="18" name="x1ye=22">
    <vt:lpwstr>hFp1Fp7Fsv8b+YLP3KDUQIKKEPgElHT7fkOmoLCzTU2K30CjgEkSPShzoG3H/9IPxK2rgma2Ayz0D+FEKn/kpqbeXjOChX8i4Y/RuFA0WWqql6tHgzYxSnfWyO9ctUDjo43JRP6In2/WSkT+vFn2KpdJIR74+t9uggaAn6s7rG1EoopwISGlKU6bAv/LFbykxMcWaz5oxYSE9r0k/4vGejVT4ViBFlEFm+E2EKhrciXuMg+XZGYoHNzgohDsrVY</vt:lpwstr>
  </property>
  <property fmtid="{D5CDD505-2E9C-101B-9397-08002B2CF9AE}" pid="19" name="x1ye=23">
    <vt:lpwstr>eSZAK3lFNuv/uVuoglSrglPSoOI7a6ZzLqs+esLMndBPFHwusTT2aTG9gXsqQFp3o4x9fObXgBV12EDt5h5xuGy1K6EqpJTEhuXApdgeEkA90ZPknGLHMsjV9aYpHW88T6/VlpS7i/5lEJltoHcixBeHIZfQZR5F5PcLkmW7BoMkWunoYkb+RGmMbm488MiOO79GxmZfg/kZEir4tECE+s0sr4rhX7JNk/YCX102Q9XlYBpb+gFIz2S5T7nMMVB</vt:lpwstr>
  </property>
  <property fmtid="{D5CDD505-2E9C-101B-9397-08002B2CF9AE}" pid="20" name="x1ye=24">
    <vt:lpwstr>sftOM++46sHzLL2As7DQi+eTF1Q4lIi9Tg4f2nqt2zV/kyvm7db49qxY+mwfN4y1xue1v8sKU7ywsHnJzZdxG8hxSZ5XadXG0mH6tfb6t+fSwa7iqoVDxuE1yIHqmtTrL4BkEx0bdCd3fT2UseyKaBmbG+dK+Ua6ylE8oBSQWPEfLaw7MLFEBpLxC3FH2Ymr/uPmiKkanN4lrvhNx/ZqL9D2DsYZA/sQVEAJx06gkMRZ8K88GkzegB1dw1lbNQM</vt:lpwstr>
  </property>
  <property fmtid="{D5CDD505-2E9C-101B-9397-08002B2CF9AE}" pid="21" name="x1ye=25">
    <vt:lpwstr>gNDsydWjb7Xzu/H1vzqD7EZ+LRbnJp5STDZPFfzFvEsmQnzh8TEdBNioaBiHiEXmfEU6TJv4f9+2mlUkFV3rCRu4JWvnlOYpKtYOMKuja9Nl2s150OWUwR+C4PAOif7QY/5O0bBwN3xQCUfvqRWM53kzwPz6P9ypu3OPLRbfd/GplICN3h+j0iUS3XeHwYHo1PWZ6oOsWDRo8kEIMrj8Y5DkcfnVsOovVjhI6Bo3U+YPWLTtFhRfiKjRZES3En0</vt:lpwstr>
  </property>
  <property fmtid="{D5CDD505-2E9C-101B-9397-08002B2CF9AE}" pid="22" name="x1ye=26">
    <vt:lpwstr>jKT1bsZv9bt/H30Htt4G2MzG2xvD8yS9Cn6xzUgrQyPpooyxH9QmMtglKfls9m/eYxzICFTjmzKUG9jVAoGlkveZHltdPJ1DqeibnIXYyXh5TY4cbrAQu0Hw2heL9SZec4mJZLrYG4n1tqLkKt7C24nfVaOJfO7bZJfk4NQkChPWY7JJN+nzh9Omt2obisboH25S/TAqk//AN8fyf7rrbzjewj5trXRPoB3K0zCpYyrejiER7OqV/TBJF8ATv5O</vt:lpwstr>
  </property>
  <property fmtid="{D5CDD505-2E9C-101B-9397-08002B2CF9AE}" pid="23" name="x1ye=27">
    <vt:lpwstr>cyixp8k6Df3dxL9FOHctQBxh3/1DogCMwJ/Q+Fz/i+hlR2ZtHkA1BmFxSxXBpjTX0F1ZLDFl/lYuGdTAL70F6qN+/dLvI5K+Q88h87+uDPWzJyuXtUB/CJn40XN0oFsD88AGH4WrVW4fMEzbCNsQZZS5BZbJwnYXtybbPlTdl+w9+H4LiFK//SDpN0gFQMdkLxUdmkpQxuzhik3m626n2Yp3AjKvBnOP1Z+MitJPw1fM4HsDFsq3CVCkzUalUjf</vt:lpwstr>
  </property>
  <property fmtid="{D5CDD505-2E9C-101B-9397-08002B2CF9AE}" pid="24" name="x1ye=28">
    <vt:lpwstr>8xErZv2p9mQ19qM3lAr8/KWHuCtAnFCEhpdjGfzNBi62hnxlf8cy4NGtAV0ddtMTTXMsAr+Rams6yHwiqIw/8DB6e/mF+zwEQQ0l129IH8YXojGVe1MaUpe6BBtHTlkrDKcYYzbXfCiFWzaGct/1yCQdBzX+7b1SEO6ynV07mwGZBQt0fHHpjolv24e3Jn+nYDruCFEdggl/5TX9eTyhzQIGq3afmrekDegRffIzda8Eu86Vm1+ZAk4RvFGgdjX</vt:lpwstr>
  </property>
  <property fmtid="{D5CDD505-2E9C-101B-9397-08002B2CF9AE}" pid="25" name="x1ye=29">
    <vt:lpwstr>NLoAc4AbSR1gMz0/ny7ANsg05mKSI6b95oTwpvHp62djyBr2fylBwZuk6TBwfdd2jIXOzqlDf85qA73Y3HqboWePSPO/Ld/J/42jY2PLuYzaFWHd2weFxRqd8kWgVcldh+ssPmGDkIP2qOQHoWDfoOk+SkvGyPLr7G90nES15lU0JvQFaH2s27aBq8Ve1dzjin8dRvrKsFO9Ume7+LUekAp02qeG4WkxrE+FUYCBeovaWFE9jzo+VycOjCQTEK/</vt:lpwstr>
  </property>
  <property fmtid="{D5CDD505-2E9C-101B-9397-08002B2CF9AE}" pid="26" name="x1ye=3">
    <vt:lpwstr>R4ldum/X1hYSm2CjZ0DkMj+TWAYpHRZ4h4y8o3obkEqzWEb+uinpluFH2iED+22JHnseXbKuTPNxnzhz1VspCsb74NokCUi7L+AT+G23FRM3IHDsIeodvE0w1CBTYfSb9hZTw0Ww3JRB+hYjyKW8uh8KzMeznn8y7iVfO+e0rAjlbxVjEMFACkEFWNxEIJx8Y5vK0L6KeLZDjryZ/f3SSwKWThQ10+MwhSlytXUomHuWZK2NfVtHUVxZXlKElvO</vt:lpwstr>
  </property>
  <property fmtid="{D5CDD505-2E9C-101B-9397-08002B2CF9AE}" pid="27" name="x1ye=30">
    <vt:lpwstr>pgtyZwv3FH2n0/Nf6eKngGZb7zaKpWJ7Fponict+AP6wVhFHNS/z0FKa8FVlIbxHZiqQTqWM3KzbZ65m4mM7ZrgfKqWNzAZSouyrTNVgskw8tS5LtfUTOaPJ5vHeTi384TyKEnwCL1bk7OCWExf3nCm2rYGssbddMhzdkwt4ZPI8FNALWArg9nagvEimyPtHkaOWe/JLm4dwfda8jv0SEAJU7Hp7OEc2pZ0hWZGPwWif+2Nf2ZIEPlIwHCTO3y9</vt:lpwstr>
  </property>
  <property fmtid="{D5CDD505-2E9C-101B-9397-08002B2CF9AE}" pid="28" name="x1ye=31">
    <vt:lpwstr>dIXwjXlSVQr7XkuKaTCwwWMdITsQ8P8lHeXZFR0vpj6A0DxGHPsZ2+epcrUXzosA4buxdE208CyzzBR9u0+gk4yXdxqWItZVG3O+JIIyM+x4i6TD3Ta9WBTLgvrwzVIa6ek9ZjLON5Xox4fDtc+aINkQMeNs12gPdCxrMoUjGuzWHyANQaMKrrqquZ4Jg3+MxINsgiRpZKqgnqtpBAyx8zknVdQ1tgguxae6PzYstaOsNde3v/fOK2UM9ajanic</vt:lpwstr>
  </property>
  <property fmtid="{D5CDD505-2E9C-101B-9397-08002B2CF9AE}" pid="29" name="x1ye=32">
    <vt:lpwstr>DspMGS54eJ6R03JD0hIeKxdxgPGCar6ffA2L287m7bdlkmDEQSsyBAVpR3FO1GNT0756+RTK+O+7ZO1On+VZhT3abqge6Ehi30VdU27Ea0VrTCuQzKS37KgOBYmLfqUUGDN7/z2/elsJLeq+tTXpjdpU0NEI/4DDvKzXbmLtD9wS/n3MIJSC0co0OSClAVpqTTBrZJAw5HdILUwXpX0rnoOfC5Khw+qfJeDFksAoxu2sVMoJkV9Sb7SKRpI1pyx</vt:lpwstr>
  </property>
  <property fmtid="{D5CDD505-2E9C-101B-9397-08002B2CF9AE}" pid="30" name="x1ye=33">
    <vt:lpwstr>9P62PMQwdhdIrCgOG1x/O91kugLEPYn9GdiklqrzvCDMr89JI9nAVatXRFFB0CHNdfGmi9dh7XQtXmFOan1juApA4gp08ELb6hT+eMV42GoR/gphf889f+89UYXbDbnaTCb2utZ8qXUVhXw6SNJsAnxnvvKkLBy8MzZrBFK7glqSLU9gUPyNb+CXaQur2J1ae+Su09cyH2W/NFD0oBCY8qJSa6Kv+auu3+H1mHDU5a1Y9la25mkCHHzG4j+FltH</vt:lpwstr>
  </property>
  <property fmtid="{D5CDD505-2E9C-101B-9397-08002B2CF9AE}" pid="31" name="x1ye=34">
    <vt:lpwstr>aX+R7MWZtT2TTYal+7zJ/sWTNoxhxNvTJq5H8U5oNXYk99rV3HxQBKwrBBjeYp7s/uU90S+zdfbJcX2VUEaFbcOzgMOc0wfaxLaRdRWVHhpPfAbdqpPfcHFqCSubB1ZQ2DUNy5A0tnEBz1+2KNkAbby2/52VuEtXgt3oApQaUcJu+pG/q1Uhk2M6lzJt6Dn+CfyWTdg2SCNqJy9teLCM417vOnFqqzWvcy4Cb4E/SzNBGDJLm14XuuOiEdG/ucr</vt:lpwstr>
  </property>
  <property fmtid="{D5CDD505-2E9C-101B-9397-08002B2CF9AE}" pid="32" name="x1ye=35">
    <vt:lpwstr>avR7H5W7NLCsQFi5BsZdYE9K1QDzKbIrHcVX7TLKp+VPVAhoULlzYDp5lORZApXz/Agc0uhM60hkFClZRQ7C6OrSnIjknzHdScBXIxDLWrC2Bf1LjUdRXWapFOZNv4N35mFKHOYEkGqFKwIVR6kfBsRprderqrRdCAP3M33JQcnQZnMFMyIcsYDHFpnZmhkSSob9Z8XJX3YTp7R3AllUCvNdH+gNbK211N0gpE6snSHg1ZJCuf9BvLG2s4KyUZR</vt:lpwstr>
  </property>
  <property fmtid="{D5CDD505-2E9C-101B-9397-08002B2CF9AE}" pid="33" name="x1ye=36">
    <vt:lpwstr>HgLRXel+gHYSOB9G5d4mcJ2z9WdEFBEmpTRpZvHHSxNt5yBEM60x/XA8eksiVyZk2MVhObeHAj3GdfO1v8NSBasWH05rYBWYxTPqx4Cu61UrdI9R/JAdt7bcjOS7FN91ttpoetw9CzTK9GRWgz9oeewMcGIE0Xe5Mb8MAGp1WGXiPvulphdlV6XcbShjdPAw03LgtNChs4EMixKpgrLlYvOt/JnvKk865yIglX3FsQgNbM3XeFN4V48Ny8T3VqO</vt:lpwstr>
  </property>
  <property fmtid="{D5CDD505-2E9C-101B-9397-08002B2CF9AE}" pid="34" name="x1ye=37">
    <vt:lpwstr>wXISQ/OcqZnaZpzWpPwgGWeAOfSaNpw3fz9g5LN3I0unPAxlDHWBPLB/A/buEBSvZ5gudBt8HlnuRnmBNeBpT2Bli9Faao8nsDlPrlftWfVfZJX0vvFPmaVf5erbSA+4i0IdqcsK7lUXBcfyb9L3MKnNHxZvE0Hub/4Ay23W/f/Pn/iM+PaWNJsByz+Z6T3EgvJAN8dwuVfrZkpzMRn45LssfzHgaF2UaMzPfxtsO3kF9U1LiZNnyGrGzA3Z0Jp</vt:lpwstr>
  </property>
  <property fmtid="{D5CDD505-2E9C-101B-9397-08002B2CF9AE}" pid="35" name="x1ye=38">
    <vt:lpwstr>PXBTKbv4l//o5LonOrL/4sileFCUs8IkFT3muCT/1my1wtWPQO+S+vPdUkhfEDunPlE/jYu7Enlqn1oJ4fD6FAv5hdrQMCRegRkkWs3syM0RIEq4stGEBqHMXH40VC16Ap16qBgAdflyjILB9yRVUGGwOw+Oc3q6D8voOqUue1lvNWlIO5QPDibgHk/uUM1bM4+W7q6kDbIQaphpO83C6EhFccHPooVoZmQOCtYpyvJN4RbaGShxtgqATk2LwJh</vt:lpwstr>
  </property>
  <property fmtid="{D5CDD505-2E9C-101B-9397-08002B2CF9AE}" pid="36" name="x1ye=39">
    <vt:lpwstr>d4Ms9RFbl39Gyn6REbG5hJ2RduJww9LSX+y8UeeLbqneemnjFMogjzjwEP6/nGm4wHxwQctgyKVGqU00522dacApzuDcG1LmGcMa3Cgs2/6FGJDf9XS8qrb0XpxZ4s5mREikZRlH8EjR5KRSOZl8LHmHD+nqa6sJOcxE4c/R/kcDTNd8U9UySHtiSf0cHQsYtUPrDZpRX/G6E8cREp7OY2iK+y3i9s3socWUoWS/WjITUzpKXng+dhDaRi+Z8IG</vt:lpwstr>
  </property>
  <property fmtid="{D5CDD505-2E9C-101B-9397-08002B2CF9AE}" pid="37" name="x1ye=4">
    <vt:lpwstr>vrFjaMq0Nzl6CYb2ahLXCD9jo5Zj9vzEgt+ioy+k6ddKu4odnUPoKPb8GrRiOGkrc9ReMCZEFV+ebvtZv2us4oE0FZlRfEdvR1tiuYUnrsYq209JPC3Ib0a1QGrs2/dW7Gj5SutnNWYvzDxQ0enVuGG9HOWCSEqgS/hZ1zOBHF1BD/rnxcqGR4q0y4jDuX0Ap2wD8oKgPWLIPjFgHg/NI+J+3oEE07NsxxMHVu2+gl+wmUwFlRdjKgidm95uOn3</vt:lpwstr>
  </property>
  <property fmtid="{D5CDD505-2E9C-101B-9397-08002B2CF9AE}" pid="38" name="x1ye=40">
    <vt:lpwstr>IODdZeJy+cWzAffrz8XN1eceEjdP1/m7OY3F0JRgkEL+8wMT91xD1DXvfEoWQAvk783Wy/O44dCCnuuyNmF2IlhnAvyp1h0JNTqSIdjp6GQOf46661nc8dPKTJWd1/qv70+80BpljXkQ7Q+I5YiwuTE4F+HD/+Pwhqc0+ZAK2XYzyt2ojHY0vL8VRPJKpRvAWUNvUwBUU2tN8meXWMc0sg0LkYxZ1wOnW2Ew5iIr4IIdU5COXeQk96/EpR0TMBJ</vt:lpwstr>
  </property>
  <property fmtid="{D5CDD505-2E9C-101B-9397-08002B2CF9AE}" pid="39" name="x1ye=41">
    <vt:lpwstr>dKv3ViR7VQ7nd1sK7q0pmFGusIJoNopQPVcGQIZ/DRM4KI7raY6qaJu7M2b+xRrtHYepyLZMEb9/nQgSzXDCZGUNvnlkdIvnmrjuRmsbfmbZh1nt2GBbjH/YQdPqKgduqbBNd9Fn9PpAd52F8HfIsiWk6fpWv3jYDkArAVgcoxl+3yUapA6U92pEE/j11gk9N0D+fAKQdaFmmsif4vX1XirNYb7xjs5JFJNTCHMpwJQQaA7Ng7N7l42DflAqUH1</vt:lpwstr>
  </property>
  <property fmtid="{D5CDD505-2E9C-101B-9397-08002B2CF9AE}" pid="40" name="x1ye=42">
    <vt:lpwstr>AS6EYWDv14qH9A7QHIQpxltysiebGAILtPg4wkbkv28xyAiNtu+A9QQxNpJZyZ7hHs0uQrIPRtfj+LolSQ1jp2tU/SWik4xtHbH49y1oRZ7RFsofFfu8E96K2LqNWROVGbQRP3Ls07CoMlZKfWGTn3KUZA8KPPH8Lc1uiHqsly53YA9LvA9PPxkAxL4VqF9E25bsd1Z7IcvGShmW9sKkTlFlHtmmi6id56rSKtGhmVCLJC0n5LvymszCAFL2Fd8</vt:lpwstr>
  </property>
  <property fmtid="{D5CDD505-2E9C-101B-9397-08002B2CF9AE}" pid="41" name="x1ye=43">
    <vt:lpwstr>Si10gnjyhuINYld/x5TI/J68olceOi7DzB/FqB575ig+5+xvKT9KzVkBnVsBc93NidA8BjeXoU0jfE9lJcUbjK10OOUwW/ttPn4JhUlPvGyW/xOjLn61nNJId3sz60y4k8siNlL5D/0rn7xD12kY/WvPb0ePsntTlCtooR52kRTHTCLQW2FRiFfin3PBhNA76/viSmtc61goeq3J9396xVUeO/LNZP81ye66rUdOXgtUsAM7Rp0TzKP7jnGiTSO</vt:lpwstr>
  </property>
  <property fmtid="{D5CDD505-2E9C-101B-9397-08002B2CF9AE}" pid="42" name="x1ye=44">
    <vt:lpwstr>6Ktqgr2Pl9Fu4uL+w4JdxShT6KAU2hylG1kaXqG55nKNmhrxcO8dISFUhiqobTcTRdU1+rrqPc8qto03/9McldJ2EMg1aS0Mtf2W2wfzFLgDOVEa4QBB5069kRG3KFN6YgPeSLw9U92MC/KGNnG7TaeNe9sBWQbhQ/5OVvjEF0pUcaXdvq8xGubUSdo0qp/a4W9rN1/1awINu1N9N5FqCh2EnLvsRtDgQddbFRHz+eaTM7fqa/62dMFlOSBQmiz</vt:lpwstr>
  </property>
  <property fmtid="{D5CDD505-2E9C-101B-9397-08002B2CF9AE}" pid="43" name="x1ye=45">
    <vt:lpwstr>NIQUBUik4iLa9swHn49lBOqAKM8Alim5/1f6wLtS+vvddOdFDlnCKqAa97gZsm6IRmuPlSnTXNC6gFOJRI7tnpDY3N8uoaYRwJ1EQGW+CY+sHo8ZiRuK+vF0gxOPxJ+Eh4SINGVonijxkeEYWdtfPqLa/Hv+T4GROzCWdVssO4w8EniKfl3EM8plWO5/90dKLgn5W/YGWxf6ub1W7wktBUx46wVNcnkuzhB7G0phwSggu01rtXOQBVJii7q8cdS</vt:lpwstr>
  </property>
  <property fmtid="{D5CDD505-2E9C-101B-9397-08002B2CF9AE}" pid="44" name="x1ye=46">
    <vt:lpwstr>cIMGDC599b5ZyUt/WrcoQNU+bxwljQcsxgKHnvfWZUyNMdf1JQ6OoJqI7DrlCWbpRn2n4QulfslrTryYQkgnSIK8t/KpMImwfjkLvUBvhF+nrUEbsONRQht3Cb0l/SQ3sAVpInvAEuT00kthyUwNxfKJnQ6pXIxmZgdFDwsHBrjBfW+zE2WTl2hoyRezaUN7VcCUvRz4uA/NPQSp+Dto0MZpG4eEzw1w6TliYG8a+rfVGdzU6NPp4hDYFoWecQu</vt:lpwstr>
  </property>
  <property fmtid="{D5CDD505-2E9C-101B-9397-08002B2CF9AE}" pid="45" name="x1ye=47">
    <vt:lpwstr>1/mfir+s/j1B10vNKfUrKIx/Ic9UpkOK4VmIcc2CKd95BNeuzOJPOwz0YephYW+JZbDbnrXhwudBv0nKVf+M1Ae/R2LjTxAZ+OcC07D1CwtngeZLsZO+W5/IcEhgbADASw6pKHwgdspLccFJMNUw4YuhkMi/E/9vWiMtpoJdwwu599mapKBXfGpYw4RsuhOYsl8WHJSPk5zss/wvEhhUHd3uKsOP4ifPx7vZQP7eq8f58R9PAr7WE4KqAcadNRM</vt:lpwstr>
  </property>
  <property fmtid="{D5CDD505-2E9C-101B-9397-08002B2CF9AE}" pid="46" name="x1ye=48">
    <vt:lpwstr>DxbEBHsNu/jxp6u/AFgY2bg4KuctnlBV8KUxzk0s/aww9y0LZHPX2nL79WYSh/0VBxZiE2AUdbpt+oe+5ID9VWRexBJPzLKLCIB5x2qsXvREMdoR/3pfeOtj8h9VL0NJrLX3zPWXLP4iWY1eW+Ib3GtCEMzY+8S5d061QQt/aU2GiEENLWhAjbSZaTrAJQRHuhldYIKfwM3gWxaHOHGLYot6sx3kpAx0HMlQtBw0M0oFgrr3ZCR8fUc52cbjtRJ</vt:lpwstr>
  </property>
  <property fmtid="{D5CDD505-2E9C-101B-9397-08002B2CF9AE}" pid="47" name="x1ye=49">
    <vt:lpwstr>Uxj3mHVqXRSzrRBx/HA/elYFYb0KLIBd0knfaTp8o1dDjZq3edIB7dS7gkQHYM/ZsSSOUJqELDTq0Nqo//0mtHu5U22FSurL76x1DXFeLCpPk74p5UuhACias46olz4BItyz5i/G35Tvk0vwCck7nyXmHVPKwWqoiD4BYvQTAXYZbUfcxHl57Qfh9pvi5XTj4DWIWCNDxvmC1an3EQ+DPl3KW9pSJstKHvNlRJCbTxnnCc61w4prdPzm34YcpjY</vt:lpwstr>
  </property>
  <property fmtid="{D5CDD505-2E9C-101B-9397-08002B2CF9AE}" pid="48" name="x1ye=5">
    <vt:lpwstr>d2KtNkbjcWpHNkZjpd3Zxp/GLXY+zgaM1F/5+Ay+rp1tBww+OXQWM55Y3xWk/0Z2oN/Qw3Zo15o4ZBWrrbygSbn/fJ27i3Agbjilj/749E8jNt2hWe5zSdxL+Ob1Z9tFr4v1aKG4YsqmbeMmTnmGMHqx/lmfkL0QkRs2oGOCNnx0YuWsslYdowUEe+PoaAvVr52R9Vn/SA9uAX4BPkdq3HWxaXgGOhh5B379MwJlap+PawEbjdk4A7Uti7nv9iN</vt:lpwstr>
  </property>
  <property fmtid="{D5CDD505-2E9C-101B-9397-08002B2CF9AE}" pid="49" name="x1ye=50">
    <vt:lpwstr>hrrfXd8jsmCEWg8XxKXr1caQUZPN/eViYW8dimWvUjNSpHuexRnLpPYYn4Ic2YYKa9fP68J1fWlsz79+qv8Bf2gEtPR3diR2BFLOtHqDmiECH0wOaQ1ZjaBmq1/mXCYKTKbhQGmTtnc39cJMUtRGhePLnFZAXKqwVD7evE0vziLiw76jg4WNB9mw7hiz/mganl+Wm1dP3/10yrmLif5dJdGrF3wRdSuDhK8yHEL9i6oGwC9OXEn7FzNc/GxOpbI</vt:lpwstr>
  </property>
  <property fmtid="{D5CDD505-2E9C-101B-9397-08002B2CF9AE}" pid="50" name="x1ye=51">
    <vt:lpwstr>Kj9DXhKhgAh/PnPsIMY8RVuNupGGFpGmW116zHSrwBApMHnOV0IJDbYjawdKuAvm+it5h4KlJFc5HMGBW20lCf+GAwiH406iZbD2yDadDzghptnXSfck4Ak3of/ar7HrigtJlfT5wOtT1rh383e67QiFrJxKwrmACPfm8Hq0+JjwBteD7c0svqZpGozCsdivhxa2uoQozYjIeEPxDBm1R94Zsg+J9dz9YnbWYZ+VCLwRX/XdagTxweUbYow32IH</vt:lpwstr>
  </property>
  <property fmtid="{D5CDD505-2E9C-101B-9397-08002B2CF9AE}" pid="51" name="x1ye=52">
    <vt:lpwstr>OpgH/VjF6+yjhxDJ5amUg5Udvyp/Fgxx8R9Lkx+DjTehVhsrwtuc4Jf4ZMv2vB6DqEAdHQn66WDpcf0R3cEHPqJxFayPxQ25/Nh4ofmEs9HVicv+s+GRK4JAqwG/uFqGrNqjWpzzJpZintfT/9K4KyQhRoxInxYyjpTFalAJbUU4t41vEqWiNXsuUjMNnam/jCLcY+YNhSCrQb2Fh67xRlrn5Nc70eLnMnJJxV/quU8gRtanpelzbrZgSKS6f1G</vt:lpwstr>
  </property>
  <property fmtid="{D5CDD505-2E9C-101B-9397-08002B2CF9AE}" pid="52" name="x1ye=53">
    <vt:lpwstr>Lj7Aes/dSE/mDqhQYeFuHflrRboeguRpNa7dg459Sez+fCqPmi36bAO63kBWF7SrqWbydG8bOozZlLcV/3/dIBldjbPJHlHP3R+sjlP3BNtF0R/0FE+uP7IQkvlYzGBTk9d/0BbopuSLwB20M/fdkKC0H01KMJggpncRFbnAqdK0gUr/CO4zlke3h6b8g18bXm0MfRgtX8mc+K2mdr6oVtwqOZaXZwLXDo+8Hdu7a5Z08SFv/Cuo6H0GchOoaJJ</vt:lpwstr>
  </property>
  <property fmtid="{D5CDD505-2E9C-101B-9397-08002B2CF9AE}" pid="53" name="x1ye=54">
    <vt:lpwstr>xvRU2CsLT3+SJwamVX3ijldNkOlkuU8xzcMIXatGf7b0/nJTC4giVGNk6b70viieJ8oqEopugi19MqBO7zyfQrb/Hn/hewnlVPrTOtJuj+wMKbsOH2thdA0ij3jt/5G0UfJmqqT7dlPYC5erkgGnGcnMnH1ailCQSFaf7YKbNW0eVFOqC6DX4aA23vrqyvdK2BON/w7P9vA3Uq+ORf+1bBTax/NX+ffaccDpjYjwPNJt2pa2ANB8L/2R2tbA6Fn</vt:lpwstr>
  </property>
  <property fmtid="{D5CDD505-2E9C-101B-9397-08002B2CF9AE}" pid="54" name="x1ye=55">
    <vt:lpwstr>VsTbSn5kUZO98baKClHcElN3YHOZAItQj7wuJjMhqzBYtNGONptOXpt6XyMtN4zCQrZlCREGn9lcnD+8kOus4pnkicPabrm71hE4z7WCkfzKLgOsPwbcl+Cv7DWGUDgm6z/sX+AThZG9xNwlpOOwvhcTY2TwcMnQPQUyrqTIXiwPSS138Gfy+SAbZ7JHCsTHii+e7RRoVBV5rp7OcTPUl6cYZLTCWvMJiWGO7rDRzSptHyOtX6RGdcooqZscnFL</vt:lpwstr>
  </property>
  <property fmtid="{D5CDD505-2E9C-101B-9397-08002B2CF9AE}" pid="55" name="x1ye=56">
    <vt:lpwstr>o/EjJqMewMF7VF/5cRlW2+LQKm6hEB/Rx+tPOt25suhiJKjhjem2OYmBTLLBrX7hMg4CV9yXSblgVggjKIDIlKl2ShIzlaB/8KAM6YthgVfZq/VWWV1wcsT28aB7/WxjknH87r9UBD7DQPgeSpuA5UuozVOq+qtjr+JmRrAq7z6TVMQEa30+WQo4X28GjPgTuiFvbvj+m7Io8HsdpxWLLBsxJCqw+SN3tSjr9AeFXQDYyTug4RrFzi8I/nhFtTI</vt:lpwstr>
  </property>
  <property fmtid="{D5CDD505-2E9C-101B-9397-08002B2CF9AE}" pid="56" name="x1ye=57">
    <vt:lpwstr>n0lD1l11MYmalaeXf8RJ/2+cFo+lviPxU5R4LKs/lJwO/sPPHuTIQQ9vto5i8aUn2vCItGfb0Kub03UEwVlKd2lw4FrDiLPeu0YRpNxtnO672Z4irESf6dSuGjq53z1XjDfGVwdLxbl0iK472D8IDt4pVOxBrj4rOAOsMjDcrhyWTogKvRILdtvpUc4n4z2eVW6axvoFrV66GzkwUrJe65/pFsONp8NU61QU2bRRa7LFqDCjH72JWtd307WBR6z</vt:lpwstr>
  </property>
  <property fmtid="{D5CDD505-2E9C-101B-9397-08002B2CF9AE}" pid="57" name="x1ye=58">
    <vt:lpwstr>RFMLFrnBcGmagMAm+e57YF6LpC1mTCSNX/YdkGyQag4I/B5P3s2idlc+Jxjjbbe3ZynExPUU1Pz4H02r6/NTn7gtrzQGzqnVU+vkjFGajOpIyuQe81CmLW6G2tJxgLgA42DlZTqxPNg3bKt2GauR0A8gfymsQAq5pilDQwPktEVjJ3QCefPiJ3eLcnTnILhjEhdF/kXNnLBicfp6BbyMiB1Nfem/6aduthzT4RYRINPjbIaAvIw6e35U0JQX7sQ</vt:lpwstr>
  </property>
  <property fmtid="{D5CDD505-2E9C-101B-9397-08002B2CF9AE}" pid="58" name="x1ye=59">
    <vt:lpwstr>CabcSSyZHJoVZqkXwOeQDUwWgGLEEVEzw7E+siJ54cDjTECqzgUlke1TlaZDNktZXUM463LBOhS5OtlyJ0ZUxOAYE5R39Uum59vG70uokUull0LtmG2ksFfqUjo8FZNxNiADqiz7a6nYwi0rrF2iBa4BW90Y8A0SG8jaFM6jiVJfdwA9LdZ7dG8/seXoI2mH8BgzDRXzg/JcYMBob/7tte6VBZiflxPtw/s6Q8eW+5M7UAeu9rUiX5sFJUBdbG3</vt:lpwstr>
  </property>
  <property fmtid="{D5CDD505-2E9C-101B-9397-08002B2CF9AE}" pid="59" name="x1ye=6">
    <vt:lpwstr>QaaLjoJ4DrUzQD00N3zMbD50p2j1cdj6Q3NMIv4gSSzUWJLo8YiUTckjJTUV7dE6Rr9trHsE2sIiT1siFatNnEEiC8wftfW8vV3fW6tvXWxDdON5Aw9Tp13WfeWtnKj/HOOJSNmM45aFe7xfxoRN3S5SCw2JPLazUdomHL8FBye3HWv1Pqy5curQGqKQEfr3WHMFHyEBjSBumtCntHYTOh0pxk+qmRF7wWdsl3wF4mXLGrefUrwrjHgPvO9lrSI</vt:lpwstr>
  </property>
  <property fmtid="{D5CDD505-2E9C-101B-9397-08002B2CF9AE}" pid="60" name="x1ye=60">
    <vt:lpwstr>lKChVSo5aPtfJdBa6f2BoWrevxMzYGNeE3QvVWOvQmQ6cRa5aMVDKgSP/piueljafW/3afyKf/OO7TDfB2DsiFPW4B38c1nZiMBkceyPqF7D9H/T2YNYv4kjbH3R9WwHAkK9+jaXPP7EvLEZybFpypaxR1szbUgPqEUowgpiP/DzaM5i6gchdFmtHjZm9pcxga+LbHqZNMh2PLFc5J0gT7CDi7CEv+FR4XF6tcc1PUKP7V4Jpiz/M/g0NRjS3sJ</vt:lpwstr>
  </property>
  <property fmtid="{D5CDD505-2E9C-101B-9397-08002B2CF9AE}" pid="61" name="x1ye=61">
    <vt:lpwstr>nH0Laz/7/Q89X0NdF3Ijj7X+bLySsI4CFIHa09cfdhTjw3a2dJIvKf9RcK2A7D7AJDNB6u+D306LDuIi+TnHAUVQ9+BmOn2rP8O4n7X6x6vxFnw7LwdsOi4chj1J/fKS8fFQJwla6lpTNAoc2C13plj4EW3gfwHv+Pexi6f/gG30RFp4csrcGqlRN0znpKqfv2J4z4i8wKwD93KsfIu+7+IxccH2TbKHx62o9I+YvJR+0T/MSq08uKckHABlDlP</vt:lpwstr>
  </property>
  <property fmtid="{D5CDD505-2E9C-101B-9397-08002B2CF9AE}" pid="62" name="x1ye=62">
    <vt:lpwstr>4uG5Ni814+lUzhzTiqXffmWxB8/o8rjvLzssg67fpxxvog/qbSgqW1iCL4Jkya0z05A6cEA0GFsBC9dmr8rdHou5o0RsB6S3uI1yGQSsBTfDT4V9b3yrQmyCZIs4X9lpVgF4cGgXqehYaDy7f9D3HF8+cVQ4nMINhIiRqEA0UhQKrrTmlAaQBDu5wCPlXJnc3vBpBPWbmL73jMGBUC/l+uaPNl0XzPmONnNuj++1sP3K2vOU2BzgAOm83Jzby4n</vt:lpwstr>
  </property>
  <property fmtid="{D5CDD505-2E9C-101B-9397-08002B2CF9AE}" pid="63" name="x1ye=63">
    <vt:lpwstr>WxYkVOgaMoFNhFLkcVaAxV68Gxmigh1ZemEORERy6gDTyK25Y+97ZpQpa0F9B3IVzjcS1xR/5g4OoF65weaXHE+hu/da+iBCCh9+nOilaLy1+fiTtb+HEiQayKA4PDv42sQCejZlOoPhe4sPHIPFKi4DtkZR1eYUY/nU0PrsS6XYnYwsEZy4cwvnrM1GaUed5+/fv0lna3i2A57h59GivLLqDPmkb0bwVRM7CPSDRf4GzL+b1ieKcrY+mFSEnbB</vt:lpwstr>
  </property>
  <property fmtid="{D5CDD505-2E9C-101B-9397-08002B2CF9AE}" pid="64" name="x1ye=64">
    <vt:lpwstr>hkrH8UNx4NEf/RvOID0RSeCYi3sRtytmW67MCCVuEhpnS38sZcGas9YBe6BDUWUqu5yyamyObqIQWq1XNfKm2XEBIFzDBQEU99XWE0pEObq/ZdOddl4Wd69jPazAN3Uaixf4PTTS+6iD9xknDVRfblVwl5rCqvQdoSKIHPCMP0dAcOvhBa/H4W+HS5Myk9ROTj4ppUTpGSehVVGwhYlOYT1RE6vlMv6vz9dvn9vHc1hG5gMwtJJqvAYgbeFG5mU</vt:lpwstr>
  </property>
  <property fmtid="{D5CDD505-2E9C-101B-9397-08002B2CF9AE}" pid="65" name="x1ye=65">
    <vt:lpwstr>otQx6EFsU5oK40ypR5BcvEaokeJqpN+XwbM8ByH9IRyV1WrreIotfAKmsHAEuXaSIp08VqKhcX2cLpUaDGKq9nl7n+pdNnt0g8m/ppBJoxQb7g/BjSKbjFdLYwOf+k3y2EOoZD1AAn1wDe6NUBtZmmvfBGpNj7pJU6WEXgtOfcXlmgs2mUd3Exg3J92DIWfylQkdEw19mgu+6PeomC35OMY5ezOY2QBWRMP4CTpfUAgX9HbpNblh6rgBB5ryllP</vt:lpwstr>
  </property>
  <property fmtid="{D5CDD505-2E9C-101B-9397-08002B2CF9AE}" pid="66" name="x1ye=66">
    <vt:lpwstr>P8e/TCtKbLS1Zi0HzU0mAkeKXUxS6ATgzDijJjczC6VaV9PK2wVQptx28cQxqv5BPWhxozdJGiuo+D1ti/nkbnTnEU7ZxJLHbopUhCfeQ5nkafBPKgzAPpqpTfroqcgyv9IEyWfxWbNdasAAxGF0SBW/EK3AZ3OlwGl0FW//g3kCrJd+/JSR8mCYs1oiCaGDflK8+LHFLK5Jis6+TGEDpu6qCG4GQeMkR4udbfdC4mWGEn0qcmGddzOqf5xQw83</vt:lpwstr>
  </property>
  <property fmtid="{D5CDD505-2E9C-101B-9397-08002B2CF9AE}" pid="67" name="x1ye=67">
    <vt:lpwstr>Xiti1MHO6GVWKQqqQ4IVKuaKC12I2+CDOrjnwU6uJRXLpw3qKQp+uVaDXlPw/uBizT7cMHiDZnUqGhSIH7kyOeu3K1B1tKnfyPp5pcU1ApIat2TctL7dxJN8gVt7QkxXvjOtYNMocppfm5Zc18P6G7TtvlmXdLg2LRsR9Llyt8LWPmdRZAPCibWkfQEytRSFqL2zeMkT95ynBXQMrwmyi9Z6tPr/U8Vaef4U21gEP3VuG1lQ+IfyF7NFoQNwDyY</vt:lpwstr>
  </property>
  <property fmtid="{D5CDD505-2E9C-101B-9397-08002B2CF9AE}" pid="68" name="x1ye=68">
    <vt:lpwstr>txeMOTYCtKJ0DJs+fg6VHmY92A6j0ZzC9/cSfKBvZc8lZGvmOZPIebKo6cpeVBZBKb4ZRO4w8orOWqKKuuBYdIi21YlP/FkVrbx0Q3lqvpn/nWbmIREb9/70jhOXRCMTl4OXM5SYyAX3hxQnkUZ7np5HR2KFl8NwjfFRfPBLHaTQg+viA62jIqff8ooZfBazypZAd37RoPzKSa01XRb7ukyqD4Yh/pZsjbef0Epxw+maEDV50OabLxzZiICbFQ8</vt:lpwstr>
  </property>
  <property fmtid="{D5CDD505-2E9C-101B-9397-08002B2CF9AE}" pid="69" name="x1ye=69">
    <vt:lpwstr>lB0AYnY9qclLgYY4naE2a0WkPGFlmDneWDjSEw+pI2/1YdTKJQoPXR3SfIZtGwrAo0aTgvCdmTggA0m4iIGiwfLb1Be9frbZVNW9BuJDKCB32FVNXo/MkUQdLdU5MuspZZ/XBl2GvMv3oZJfPLcbxDBhE3OqpNRzzwXnfNWvM6XmrzGPRQZ2cuHzGh2YdXOCQGhoHxpcCUALUpuO70w0osmtvoMo7gFFfF7CR8RDX8Ys5toyZjmPTHhkcjCRcFb</vt:lpwstr>
  </property>
  <property fmtid="{D5CDD505-2E9C-101B-9397-08002B2CF9AE}" pid="70" name="x1ye=7">
    <vt:lpwstr>uvB6hEtgon+66w4zlUvS3OEkIv1UAKx5o/Pe7RK4XOCSFO8/Kjr4Wi4TScfT3/uuMw8WxJMXDbheXN74c2vUU9QTXqZIztFQJB9/vbaGXz0HfxgOT3R8fhFRMDVYHUDV/v7ZKXs33o+BoGhg+2N2ChxMsA+tVLUYO6sY+QnGFGGQjalIindM1+nBkMLFuW6dru98E1c+ksYMJBT/Q3NnvU2R1UqJntMVtxSmDJYlFH2mbgAO8zUuk5nY0M5zAk0</vt:lpwstr>
  </property>
  <property fmtid="{D5CDD505-2E9C-101B-9397-08002B2CF9AE}" pid="71" name="x1ye=70">
    <vt:lpwstr>GaUtCAPBkv5P4IMX366SrGLkgfvAC/ciXvgFGXQbGkNdocVbuGlWVEMGtW26nQ+c6w4RNMcKSyCcrRuGUd5NGAN1jxi2rQWUx7Giy83bSL96Gunbe+RH6V+lPv7HzMqmpl4XCqAeQgHayCeaaE7gWHmRjbLD+gam2/1g/1S42VRdH7dJTJjvStStNRsMmp9E9pZis8LkolVDclX5nJNvutRqi70Iq+l1DuxHRqS8dwaEe/uz+qSpOkwj/GsWOx/</vt:lpwstr>
  </property>
  <property fmtid="{D5CDD505-2E9C-101B-9397-08002B2CF9AE}" pid="72" name="x1ye=71">
    <vt:lpwstr>PegZjPL41OOxW2y2ZkiGC2jrybUxBgYv1dBv1PyLosKq7eJOtMLFlXA2nhN/5ZAKvjbQiyhr0y/IHLyY6u67AfmZSAqbjkW+4h0jhnbSurqGA1esTdjQ59GypX7rt5EEycVmGp84Uf+JRvqq4GLvDC8GB9m5aFpSzKm/vuREsDxrIydiiGR4Wky+XaHt5Pl+6tDBHzxqEiVI/JxhzQYh4FkYGFsJ1fCQ26JKH8XQ1bYu23qctHi1EoLgM2uBT+N</vt:lpwstr>
  </property>
  <property fmtid="{D5CDD505-2E9C-101B-9397-08002B2CF9AE}" pid="73" name="x1ye=72">
    <vt:lpwstr>K7I8jtGUlpe9oFqLqF+DZgTeFZfAaJ6X27G6eB5ESntc/SZbAiwjwBAXBQzLKi2yKzWVunWI4HgerjoTUC5DQHzgKyLRIzbl0W5jxqobZESfHGSIRAREuIvpzaeDzu+dt9WmbsJBaLqQuizfbUDxrc/hY/O4pMhEKnoDeEGrEIAsEvqk6HpsDVWuE8iyHPm6awDt1AvT+UYTFNtzjzXWB9iJnMMjUTcB65z9RvL60isqtiH3o25aS1WKazpDURC</vt:lpwstr>
  </property>
  <property fmtid="{D5CDD505-2E9C-101B-9397-08002B2CF9AE}" pid="74" name="x1ye=73">
    <vt:lpwstr>0ggAxPfkZ9JfVCIma5udnpPxZoovEODZafJDS1tuCUqyHf3yWlZtvWM1W/pFnUOeGSL+94qiTV7XkS1omA8ldwytuwbIF9y5yfEJsqvH68qDZ2pMWzZ6ZvkuHwMuhowZdr3u41o2dYNwMNl0BK+34NASR2pYayfvIHkNtSyWGknch+gEG2ECcSRjmGS6VnQXTc8ne5lf8iNqJQ/cqojZpXuQ1WcSFqh7ng16Xo1auzycH9noO2EncBAs5Ctp3CA</vt:lpwstr>
  </property>
  <property fmtid="{D5CDD505-2E9C-101B-9397-08002B2CF9AE}" pid="75" name="x1ye=74">
    <vt:lpwstr>64XVRPRuWBdI5gWIZKzMP9YB2d+ffvP+9J9Ff4SAAA</vt:lpwstr>
  </property>
  <property fmtid="{D5CDD505-2E9C-101B-9397-08002B2CF9AE}" pid="76" name="x1ye=8">
    <vt:lpwstr>wL+up2tyZ2maJuF0kZ8BlcUkB8G1fH+xZoC2FA3gPkHbVDZlN/l5gq0ooO5DJflIV6IdZy3UHjLOcph+v4qu7eJdHVQH01mP35b8j/37qXicEXbl26/jfuPD6epGhGiZdlEOSL5nA9bLfZUel/K2BVf6lVmgTpdFYh+3NtpNUDCJr4jzq/2MkwiCT3XUS7IHpvkDmmoCJCDxp4ExoGPLMbR3e2pvfVgIKmAhCl/YFWa+37qN0Jy3nhxsmXMIgbx</vt:lpwstr>
  </property>
  <property fmtid="{D5CDD505-2E9C-101B-9397-08002B2CF9AE}" pid="77" name="x1ye=9">
    <vt:lpwstr>hdmRdVCHstcRMYC5FfysskRfnJY7nuUxamN0HSmCNSN+mGuBTjMIbeeO2i11kDUZmlADPhNOplUYo+ut8k6tDWmD8ISrTumKAQ6sNVM104aY/pSD9H+AKRSnxbGM+nwBLc7AepZq9F5jOBKzfkleo3qJ5t22nAfF1ptx0hfKdTSL6qe2yDHVZrOSTFs1rvdscMFb7BH8g9hyXmQhfp0rW2tJ16KiV1E0eXVl/3ukS9A6BWMXthC974o3p9dpX44</vt:lpwstr>
  </property>
</Properties>
</file>